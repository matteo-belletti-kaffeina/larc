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326"/>
        <w:gridCol w:w="198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306" w:type="dxa"/>
            <w:gridSpan w:val="2"/>
            <w:tcBorders>
              <w:top w:val="double" w:sz="8" w:space="0" w:color="00000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  <w:tr>
        <w:tblPrEx>
          <w:tblW w:w="0" w:type="auto"/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15" w:type="dxa"/>
        </w:trPr>
        <w:tc>
          <w:tcPr>
            <w:tcW w:w="832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name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 w:after="0" w:line="520" w:lineRule="atLeast"/>
              <w:ind w:left="0" w:righ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52"/>
                <w:szCs w:val="5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  <w:t>Noemi</w:t>
            </w:r>
            <w:r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lname"/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  <w:t>Papagno</w:t>
            </w:r>
          </w:p>
          <w:tbl>
            <w:tblPr>
              <w:tblStyle w:val="documentaddress"/>
              <w:tblCellSpacing w:w="15" w:type="dxa"/>
              <w:tblLayout w:type="fixed"/>
              <w:tblCellMar>
                <w:top w:w="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7299"/>
              <w:gridCol w:w="2654"/>
            </w:tblGrid>
            <w:tr>
              <w:tblPrEx>
                <w:tblCellSpacing w:w="15" w:type="dxa"/>
                <w:tblLayout w:type="fixed"/>
                <w:tblCellMar>
                  <w:top w:w="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280"/>
                <w:tblCellSpacing w:w="15" w:type="dxa"/>
              </w:trPr>
              <w:tc>
                <w:tcPr>
                  <w:tcW w:w="4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Svg"/>
                      <w:rFonts w:ascii="Times New Roman" w:eastAsia="Times New Roman" w:hAnsi="Times New Roman" w:cs="Times New Roman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2094" cy="140232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noWrap w:val="0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imes New Roman" w:eastAsia="Times New Roman" w:hAnsi="Times New Roman" w:cs="Times New Roman"/>
                    </w:rPr>
                    <w:t>Via Cottolengo 7, 10048, Vinovo, TO</w:t>
                  </w:r>
                </w:p>
              </w:tc>
            </w:tr>
            <w:tr>
              <w:tblPrEx>
                <w:tblCellSpacing w:w="15" w:type="dxa"/>
                <w:tblLayout w:type="fixed"/>
                <w:tblCellMar>
                  <w:top w:w="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Txtzipsuffix"/>
                      <w:rFonts w:ascii="Times New Roman" w:eastAsia="Times New Roman" w:hAnsi="Times New Roman" w:cs="Times New Roman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span"/>
                      <w:rFonts w:ascii="Times New Roman" w:eastAsia="Times New Roman" w:hAnsi="Times New Roman" w:cs="Times New Roman"/>
                    </w:rPr>
                    <w:t>3474131573</w:t>
                  </w:r>
                </w:p>
              </w:tc>
            </w:tr>
            <w:tr>
              <w:tblPrEx>
                <w:tblCellSpacing w:w="15" w:type="dxa"/>
                <w:tblLayout w:type="fixed"/>
                <w:tblCellMar>
                  <w:top w:w="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80" w:lineRule="atLeast"/>
                    <w:ind w:left="0" w:right="0"/>
                    <w:jc w:val="left"/>
                    <w:rPr>
                      <w:rStyle w:val="documentaddressiconRowiconTxt"/>
                      <w:rFonts w:ascii="Times New Roman" w:eastAsia="Times New Roman" w:hAnsi="Times New Roman" w:cs="Times New Roman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02158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Svg"/>
                      <w:rFonts w:ascii="Times New Roman" w:eastAsia="Times New Roman" w:hAnsi="Times New Roman" w:cs="Times New Roman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imes New Roman" w:eastAsia="Times New Roman" w:hAnsi="Times New Roman" w:cs="Times New Roman"/>
                    </w:rPr>
                    <w:t>papagnonoemi@gmail.com</w:t>
                  </w:r>
                </w:p>
              </w:tc>
            </w:tr>
            <w:tr>
              <w:tblPrEx>
                <w:tblCellSpacing w:w="15" w:type="dxa"/>
                <w:tblLayout w:type="fixed"/>
                <w:tblCellMar>
                  <w:top w:w="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Txt"/>
                      <w:rFonts w:ascii="Times New Roman" w:eastAsia="Times New Roman" w:hAnsi="Times New Roman" w:cs="Times New Roman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imes New Roman" w:eastAsia="Times New Roman" w:hAnsi="Times New Roman" w:cs="Times New Roman"/>
                    </w:rPr>
                    <w:t>26/10/1994</w:t>
                  </w:r>
                </w:p>
              </w:tc>
            </w:tr>
            <w:tr>
              <w:tblPrEx>
                <w:tblCellSpacing w:w="15" w:type="dxa"/>
                <w:tblLayout w:type="fixed"/>
                <w:tblCellMar>
                  <w:top w:w="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iconTxt"/>
                      <w:rFonts w:ascii="Times New Roman" w:eastAsia="Times New Roman" w:hAnsi="Times New Roman" w:cs="Times New Roman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nth-last-child1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jc w:val="left"/>
                    <w:rPr>
                      <w:rStyle w:val="documentaddressiconRownth-last-child1iconSvg"/>
                      <w:rFonts w:ascii="Times New Roman" w:eastAsia="Times New Roman" w:hAnsi="Times New Roman" w:cs="Times New Roman"/>
                      <w:strike w:val="0"/>
                      <w:u w:val="none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Times New Roman" w:eastAsia="Times New Roman" w:hAnsi="Times New Roman" w:cs="Times New Roman"/>
                    </w:rPr>
                    <w:t>B</w:t>
                  </w:r>
                </w:p>
              </w:tc>
            </w:tr>
          </w:tbl>
          <w:p>
            <w:pPr>
              <w:rPr>
                <w:rStyle w:val="spanlname"/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trike w:val="0"/>
                <w:u w:val="none"/>
                <w:vertAlign w:val="baseline"/>
              </w:rPr>
              <w:drawing>
                <wp:inline>
                  <wp:extent cx="1257300" cy="1625600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2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306" w:type="dxa"/>
            <w:gridSpan w:val="2"/>
            <w:tcBorders>
              <w:top w:val="nil"/>
              <w:left w:val="nil"/>
              <w:bottom w:val="double" w:sz="8" w:space="0" w:color="000000"/>
              <w:right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Profilo professionale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Capacità e competenze</w:t>
      </w:r>
    </w:p>
    <w:tbl>
      <w:tblPr>
        <w:tblStyle w:val="divdocumenttable"/>
        <w:tblW w:w="5000" w:type="pct"/>
        <w:tblCellSpacing w:w="1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25"/>
        <w:gridCol w:w="5136"/>
      </w:tblGrid>
      <w:tr>
        <w:tblPrEx>
          <w:tblW w:w="5000" w:type="pct"/>
          <w:tblCellSpacing w:w="1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15" w:type="dxa"/>
        </w:trPr>
        <w:tc>
          <w:tcPr>
            <w:tcW w:w="51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Attitudine al lavoro di gruppo ed elevata adattabilità grazie agli anni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Conseguiti presso la Croce Rossa Italiana di Trofarello come volontaria.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</w:p>
        </w:tc>
        <w:tc>
          <w:tcPr>
            <w:tcW w:w="5153" w:type="dxa"/>
            <w:tcBorders>
              <w:left w:val="single" w:sz="8" w:space="0" w:color="FEFDFD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Competenze :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Conoscenza base dei sistemi operativi Windows, (Word, Excel, Access, Power Point).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Attitudine al lavoro di gruppo ed elevata adattabilità grazie agli anni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Conseguiti presso la Croce Rossa Italiana di Trofarello come volontaria.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Competenze :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Conoscenza base dei sistemi operativi Windows, (Word, Excel, Access, Power Point).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Esperienze lavorative e professionali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Settembre 2019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ad oggi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 xml:space="preserve">Barista, bar e tavola calda </w:t>
      </w:r>
      <w:r>
        <w:rPr>
          <w:rStyle w:val="span"/>
          <w:rFonts w:ascii="Times New Roman" w:eastAsia="Times New Roman" w:hAnsi="Times New Roman" w:cs="Times New Roman"/>
        </w:rPr>
        <w:tab/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Bn s.r.l.</w:t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Torino</w:t>
      </w:r>
    </w:p>
    <w:p>
      <w:pPr>
        <w:pStyle w:val="documentulli"/>
        <w:numPr>
          <w:ilvl w:val="0"/>
          <w:numId w:val="1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Accoglienza cordiale dei clienti, registrazione degli ordini e gestione dei pagamenti alla cassa. </w:t>
      </w:r>
    </w:p>
    <w:p>
      <w:pPr>
        <w:pStyle w:val="documentulli"/>
        <w:numPr>
          <w:ilvl w:val="0"/>
          <w:numId w:val="1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Pulizia e sanificazione periodica delle aree di lavoro. </w:t>
      </w:r>
    </w:p>
    <w:p>
      <w:pPr>
        <w:pStyle w:val="documentulli"/>
        <w:numPr>
          <w:ilvl w:val="0"/>
          <w:numId w:val="1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Gestione chiusura cassa in piena autonomia e controllo incasso in linea con le policy del locale. </w:t>
      </w:r>
    </w:p>
    <w:p>
      <w:pPr>
        <w:pStyle w:val="documentulli"/>
        <w:numPr>
          <w:ilvl w:val="0"/>
          <w:numId w:val="1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Gestione attenta degli approvvigionamenti del magazzino e inventario della merce in esaurimento.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Aprile 2019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Luglio 2019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Addetta vendite tirocinante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ab/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C-4 S.r.l. Re Sole</w:t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</w:p>
    <w:p>
      <w:pPr>
        <w:pStyle w:val="documentulli"/>
        <w:numPr>
          <w:ilvl w:val="0"/>
          <w:numId w:val="2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Accoglienza al cliente all'interno del negozio proponendo prodotti e offerte in corso. </w:t>
      </w:r>
    </w:p>
    <w:p>
      <w:pPr>
        <w:pStyle w:val="documentulli"/>
        <w:numPr>
          <w:ilvl w:val="0"/>
          <w:numId w:val="2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Allestimento e riordino di banchi, spazi espositivi, scaffali e vetrine in base alle specifiche stabilite dagli store manager.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Settembre 2016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Dicembre 2018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Addetta mensa aziendale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ab/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Compass Group Italia</w:t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Villastellone</w:t>
      </w:r>
    </w:p>
    <w:p>
      <w:pPr>
        <w:pStyle w:val="documentulli"/>
        <w:numPr>
          <w:ilvl w:val="0"/>
          <w:numId w:val="3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Carico e scarico efficiente delle lavastoviglie. </w:t>
      </w:r>
    </w:p>
    <w:p>
      <w:pPr>
        <w:pStyle w:val="documentulli"/>
        <w:numPr>
          <w:ilvl w:val="0"/>
          <w:numId w:val="3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Lavaggio di tavoli da lavoro, pareti, pavimenti e attrezzature per frigoriferi e cucina al fine di garantire la corretta igienizzazione della cucina. </w:t>
      </w:r>
    </w:p>
    <w:p>
      <w:pPr>
        <w:pStyle w:val="documentulli"/>
        <w:numPr>
          <w:ilvl w:val="0"/>
          <w:numId w:val="3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Lavaggio di pentole, padelle e vassoi a mano e in lavastoviglie industriali.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Settembre 2012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Ottobre 2012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Promoter di vendita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ab/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Key 21</w:t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Torino</w:t>
      </w:r>
    </w:p>
    <w:p>
      <w:pPr>
        <w:pStyle w:val="documentulli"/>
        <w:numPr>
          <w:ilvl w:val="0"/>
          <w:numId w:val="4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incaricata alle vendite e promozioni della telefonia fissa e mobile Wind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Marzo 2012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Giugno 2012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Barista e cameriera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ab/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S.Giuseppe</w:t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Trofarello</w:t>
      </w:r>
    </w:p>
    <w:p>
      <w:pPr>
        <w:pStyle w:val="documentulli"/>
        <w:numPr>
          <w:ilvl w:val="0"/>
          <w:numId w:val="5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Lavaggio di tazze e tazzine, utensili e stoviglie varie a mano o in lavastoviglie professionali. </w:t>
      </w:r>
    </w:p>
    <w:p>
      <w:pPr>
        <w:pStyle w:val="documentulli"/>
        <w:numPr>
          <w:ilvl w:val="0"/>
          <w:numId w:val="5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Lavaggio di macchine e apparecchiature utilizzate per il caffè, pulizia della lancia vapore e di filtri e portafiltri. </w:t>
      </w:r>
    </w:p>
    <w:p>
      <w:pPr>
        <w:pStyle w:val="documentulli"/>
        <w:numPr>
          <w:ilvl w:val="0"/>
          <w:numId w:val="5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Cura della pulizia e dell'igiene quotidiana dell'area bar e di superfici e piani di lavoro. </w:t>
      </w:r>
    </w:p>
    <w:p>
      <w:pPr>
        <w:pStyle w:val="documentulli"/>
        <w:numPr>
          <w:ilvl w:val="0"/>
          <w:numId w:val="5"/>
        </w:numPr>
        <w:spacing w:before="0" w:after="0" w:line="280" w:lineRule="atLeast"/>
        <w:ind w:left="640" w:right="0" w:hanging="290"/>
        <w:jc w:val="left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Accoglienza dei clienti al bar e gestione del servizio al bancone e ai tavoli.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Istruzione e formazione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</w:rPr>
        <w:t>Diploma di maturità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Luglio 2017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tabs>
          <w:tab w:val="right" w:pos="10286"/>
        </w:tabs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</w:rPr>
        <w:t>Tecnica turistica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ab/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  <w:r>
        <w:rPr>
          <w:rStyle w:val="spancompanynameeduc"/>
          <w:rFonts w:ascii="Times New Roman" w:eastAsia="Times New Roman" w:hAnsi="Times New Roman" w:cs="Times New Roman"/>
        </w:rPr>
        <w:t>I.I.S. Giulio</w:t>
      </w:r>
      <w:r>
        <w:rPr>
          <w:rStyle w:val="span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Torino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Additional Information</w:t>
      </w:r>
    </w:p>
    <w:p>
      <w:pPr>
        <w:pStyle w:val="documentulli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640" w:right="0" w:hanging="290"/>
        <w:jc w:val="left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Dichiaro che le informazioni riportate nel presente Curriculum Vitae sono esatte e veritiere.Autorizzo il trattamento dei dati personali, ivi compresi quelli sensibili, ai sensi e per gli effetti del decreto legge 196/2003per le finalità di cui al presente avviso di candidatura.Data: Firma: (Noemi Papagno) </w:t>
      </w:r>
    </w:p>
    <w:p>
      <w:pPr>
        <w:pStyle w:val="gap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0;height:0;margin-top:0;margin-left:0;mso-position-horizontal:left;mso-position-vertical:bottom;mso-position-vertical-relative:margin;mso-wrap-style:none;position:absolute;z-index:251658240" fillcolor="white" stroked="f">
            <v:fill opacity="1"/>
            <v:path strokeok="f" textboxrect="0,0,21600,21600"/>
            <v:textbox style="mso-fit-shape-to-text:t" inset="0,0,0,0">
              <w:txbxContent>
                <w:tbl>
                  <w:tblPr>
                    <w:tblStyle w:val="divdocumentdisclaimtable"/>
                    <w:tblW w:w="5000" w:type="pct"/>
                    <w:tblCellSpacing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0306"/>
                  </w:tblGrid>
                  <w:tr>
                    <w:tblPrEx>
                      <w:tblW w:w="5000" w:type="pct"/>
                      <w:tblCellSpacing w:w="0" w:type="dxa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03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disclaimp"/>
                          <w:spacing w:before="0" w:after="0" w:line="280" w:lineRule="atLeast"/>
                          <w:ind w:left="0" w:right="0"/>
                          <w:rPr>
                            <w:rStyle w:val="divdocumentdivPARAGRAPHPPDT"/>
                            <w:rFonts w:ascii="Times New Roman" w:eastAsia="Times New Roman" w:hAnsi="Times New Roman" w:cs="Times New Roman"/>
                            <w:color w:val="8A8A8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PPDT"/>
                            <w:rFonts w:ascii="Times New Roman" w:eastAsia="Times New Roman" w:hAnsi="Times New Roman" w:cs="Times New Roman"/>
                            <w:bdr w:val="none" w:sz="0" w:space="0" w:color="auto"/>
                            <w:vertAlign w:val="baseline"/>
                          </w:rPr>
                          <w:t xml:space="preserve">Autorizzo il trattamento dei dati personali contenuti nel mio CV ex art. 13 del decreto legislativo 196/2003 e art. 13 del regolamento UE 2016/679 sulla protezione dei singoli cittadini in merito al trattamento dei dati personali </w:t>
                        </w:r>
                      </w:p>
                      <w:p>
                        <w:pPr>
                          <w:pStyle w:val="padding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jc w:val="left"/>
                          <w:rPr>
                            <w:rStyle w:val="divdocumentdivPARAGRAPHSGTR"/>
                            <w:rFonts w:ascii="Times New Roman" w:eastAsia="Times New Roman" w:hAnsi="Times New Roman" w:cs="Times New Roman"/>
                            <w:color w:val="8A8A8A"/>
                            <w:sz w:val="16"/>
                            <w:szCs w:val="16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divdocumentFIELDSURL"/>
                          <w:pBdr>
                            <w:top w:val="none" w:sz="0" w:space="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80" w:lineRule="atLeast"/>
                          <w:ind w:left="0" w:right="0"/>
                          <w:jc w:val="left"/>
                          <w:rPr>
                            <w:rStyle w:val="divdocumentdivPARAGRAPHSGTR"/>
                            <w:rFonts w:ascii="Times New Roman" w:eastAsia="Times New Roman" w:hAnsi="Times New Roman" w:cs="Times New Roman"/>
                            <w:color w:val="8A8A8A"/>
                            <w:sz w:val="14"/>
                            <w:szCs w:val="14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GTR"/>
                            <w:rFonts w:ascii="Times New Roman" w:eastAsia="Times New Roman" w:hAnsi="Times New Roman" w:cs="Times New Roman"/>
                            <w:strike w:val="0"/>
                            <w:color w:val="8A8A8A"/>
                            <w:sz w:val="14"/>
                            <w:szCs w:val="14"/>
                            <w:u w:val="none"/>
                          </w:rPr>
                          <w:drawing>
                            <wp:inline>
                              <wp:extent cx="1092200" cy="304800"/>
                              <wp:docPr id="100014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2200" cy="3048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before="0" w:after="0" w:line="20" w:lineRule="auto"/>
                  </w:pPr>
                  <w:r>
                    <w:rPr>
                      <w:color w:val="FFFFFF"/>
                      <w:sz w:val="2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</w:p>
    <w:sectPr>
      <w:pgSz w:w="11906" w:h="16838"/>
      <w:pgMar w:top="600" w:right="800" w:bottom="60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4.5pt;height:4.5pt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prflSection">
    <w:name w:val="div_document_prflSection"/>
    <w:basedOn w:val="Normal"/>
    <w:pPr>
      <w:pBdr>
        <w:top w:val="none" w:sz="0" w:space="0" w:color="auto"/>
        <w:bottom w:val="none" w:sz="0" w:space="0" w:color="auto"/>
      </w:pBdr>
    </w:pPr>
  </w:style>
  <w:style w:type="paragraph" w:customStyle="1" w:styleId="prflWrapper">
    <w:name w:val="prflWrapper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caps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zipsuffix">
    <w:name w:val="document_address_iconRow_iconTxt_zipsuffix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addressiconRownth-last-child1iconSvg">
    <w:name w:val="document_address_iconRow_nth-last-child(1)_iconSvg"/>
    <w:basedOn w:val="DefaultParagraphFont"/>
  </w:style>
  <w:style w:type="character" w:customStyle="1" w:styleId="documentaddressiconRownth-last-child1iconTxt">
    <w:name w:val="document_address_iconRow_nth-last-child(1)_iconTxt"/>
    <w:basedOn w:val="DefaultParagraphFont"/>
  </w:style>
  <w:style w:type="table" w:customStyle="1" w:styleId="documentaddress">
    <w:name w:val="document_address"/>
    <w:basedOn w:val="TableNormal"/>
    <w:tblPr/>
  </w:style>
  <w:style w:type="table" w:customStyle="1" w:styleId="divdocumentprflSectiontable">
    <w:name w:val="div_document_prflSection_table"/>
    <w:basedOn w:val="TableNormal"/>
    <w:tblPr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hiltParaWrapper">
    <w:name w:val="hiltParaWrapper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  <w:style w:type="character" w:customStyle="1" w:styleId="spancompanynameeduc">
    <w:name w:val="span_companyname_educ"/>
    <w:basedOn w:val="span"/>
    <w:rPr>
      <w:b/>
      <w:bCs/>
    </w:rPr>
  </w:style>
  <w:style w:type="paragraph" w:customStyle="1" w:styleId="divdocumentdisclaim">
    <w:name w:val="div_document_disclaim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gapdiv">
    <w:name w:val="gapdiv"/>
    <w:basedOn w:val="Normal"/>
    <w:pPr>
      <w:spacing w:line="800" w:lineRule="atLeast"/>
    </w:pPr>
  </w:style>
  <w:style w:type="character" w:customStyle="1" w:styleId="divdocumentdivPARAGRAPHPPDT">
    <w:name w:val="div_document_div_PARAGRAPH_PPDT"/>
    <w:basedOn w:val="DefaultParagraphFont"/>
  </w:style>
  <w:style w:type="paragraph" w:customStyle="1" w:styleId="divdocumentdisclaimsinglecolumn">
    <w:name w:val="div_document_disclaim_singlecolumn"/>
    <w:basedOn w:val="Normal"/>
    <w:rPr>
      <w:color w:val="8A8A8A"/>
      <w:sz w:val="18"/>
      <w:szCs w:val="18"/>
    </w:rPr>
  </w:style>
  <w:style w:type="paragraph" w:customStyle="1" w:styleId="divdocumentdisclaimp">
    <w:name w:val="div_document_disclaim_p"/>
    <w:basedOn w:val="Normal"/>
    <w:rPr>
      <w:color w:val="8A8A8A"/>
      <w:sz w:val="18"/>
      <w:szCs w:val="18"/>
    </w:rPr>
  </w:style>
  <w:style w:type="character" w:customStyle="1" w:styleId="divdocumentdisclaimsinglecolumnCharacter">
    <w:name w:val="div_document_disclaim_singlecolumn Character"/>
    <w:basedOn w:val="DefaultParagraphFont"/>
    <w:rPr>
      <w:color w:val="8A8A8A"/>
      <w:sz w:val="18"/>
      <w:szCs w:val="18"/>
    </w:rPr>
  </w:style>
  <w:style w:type="table" w:customStyle="1" w:styleId="divdocumentdisclaimtable">
    <w:name w:val="div_document_disclaimtable"/>
    <w:basedOn w:val="TableNormal"/>
    <w:tblPr/>
  </w:style>
  <w:style w:type="character" w:customStyle="1" w:styleId="divdocumentdivPARAGRAPHSGTR">
    <w:name w:val="div_document_div_PARAGRAPH_SGTR"/>
    <w:basedOn w:val="DefaultParagraphFont"/>
  </w:style>
  <w:style w:type="paragraph" w:customStyle="1" w:styleId="divdocumenttxtleftfieldsign">
    <w:name w:val="div_document_txtleft + field_sign"/>
    <w:basedOn w:val="Normal"/>
    <w:pPr>
      <w:jc w:val="left"/>
    </w:pPr>
  </w:style>
  <w:style w:type="paragraph" w:customStyle="1" w:styleId="paddingdiv">
    <w:name w:val="paddingdiv"/>
    <w:basedOn w:val="Normal"/>
    <w:pPr>
      <w:spacing w:line="160" w:lineRule="atLeast"/>
    </w:pPr>
    <w:rPr>
      <w:sz w:val="16"/>
      <w:szCs w:val="16"/>
    </w:rPr>
  </w:style>
  <w:style w:type="paragraph" w:customStyle="1" w:styleId="divdocumentFIELDSURL">
    <w:name w:val="div_document_FIELD_SURL"/>
    <w:basedOn w:val="Normal"/>
    <w:pPr>
      <w:pBdr>
        <w:top w:val="none" w:sz="0" w:space="5" w:color="auto"/>
      </w:pBdr>
    </w:pPr>
  </w:style>
  <w:style w:type="table" w:customStyle="1" w:styleId="divdocumentsigntable">
    <w:name w:val="div_document_sign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jpe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Noemi Papagno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04045a3f-0814-4ab7-8daa-2205d52c1d0d</vt:lpwstr>
  </property>
  <property fmtid="{D5CDD505-2E9C-101B-9397-08002B2CF9AE}" pid="3" name="x1ye=0">
    <vt:lpwstr>uFkAAB+LCAAAAAAABAAUmrW2q1AURT+IArcSd3c63J1gX//uq9JkEOCcvdacBEzkGYQRIQGDIUwkOAameYSDEIhjSASC+XkQmyja6bswJVf6KQ2R8E6/Nco7o4pliUqRE7Xg5z4rjR25axJouBNldGJhh/WP7DGt3zB91iMBuRJJNUQDXNjoNGCN+N5UVAakTQQzUaK21rm1GUvXEohpQtpMEcV5EJCSgABFZMgBVZHkcAz+neePwZtvXBxuumk</vt:lpwstr>
  </property>
  <property fmtid="{D5CDD505-2E9C-101B-9397-08002B2CF9AE}" pid="4" name="x1ye=1">
    <vt:lpwstr>Wx0FpbfQ73RBltFm0VxRFXI6YO/mUsKAjJ6SDgA7Sz3KQ9HtBzcCqGZpxzi6MVl+D+J1dbk/Vp1EeH+CPv+LTKPjKc70UCrG+SPR1bp1lxVojnZmI6MStdpzF80Hz5z70zKi5D7qF/47X4eusofyshUUkQuH1kZv4J/VCvtwfhlDLH+S6xCKdwas3oDR+hXtYxnMSWyqmoIeSahCduEZWZLSkj8TKOt0b233WQZF04uukDuxNLXMzij6zQPrAD9</vt:lpwstr>
  </property>
  <property fmtid="{D5CDD505-2E9C-101B-9397-08002B2CF9AE}" pid="5" name="x1ye=10">
    <vt:lpwstr>BcQLbqt27+ZdmgmYLSjYwC/6r5FznIKaCX/bfS63KbqoYkGa1iF8HIbMcgttINsKVoSXqNWCnBDnP6FlA+m2vvZU9Z2ZszyX7Qo8/Ds6gyN61yz654dFL7QyZm0y4h7St74vAaM+XhuYvc1zGFLW6j0SvS0xPzYjNbw9LisFNCv+rWyCdAoVIxQWkBDAu8Vrbj8l/Bb0bthwZrKuJr77rwa9B0wbsrhx9ocLu+QIGGbH/TCWToLuLCKZDLH57wt</vt:lpwstr>
  </property>
  <property fmtid="{D5CDD505-2E9C-101B-9397-08002B2CF9AE}" pid="6" name="x1ye=11">
    <vt:lpwstr>FXGpbcoSn5uqxEZ+s+yYEL/C+tKh56q6cqFt6mjGMTSEMVlTye2PGR7sjz2SamK5tOwWZzOUc1rfdq5wcaV80fjgskpPe21msH9juqoarOQcnRN2Ypr/Buxd5TFEzd1TGWicYiJr8EhNncoUc3v0nJrATZO0Ntgc2lVPYQ25S/5dcOae2UtTzx0SmWlhi/IjaEkLTkstl/1+Lwh2Anxh1qb2lj2wtwEHae5wVYhEiJuhgzxib6s9iEHpcTnBce8</vt:lpwstr>
  </property>
  <property fmtid="{D5CDD505-2E9C-101B-9397-08002B2CF9AE}" pid="7" name="x1ye=12">
    <vt:lpwstr>TacKFRrrNvgaTrDqlw6aCzXXFEmC/oPwD6dwO0NaBh9LoVJXeheGye32Tp6WWgDk1LLDNM5++xLUI8dcjo1eN6gpdYYb9Wx8P5pb9Hni6Td7kIyYbFf7lWTWGtHVwWl6AFb9bFlR/p2SU/mISE2iwhfSmYK7w8olpD2LJ0KgVNeoCjR9+lQxwuRvexZKE8x/4FWNcxMN8S+PcTWrwvOvm8NfJWDX8RSgtSNcXJ2aZ64K1O7W9neG/V8CA2bwPUU</vt:lpwstr>
  </property>
  <property fmtid="{D5CDD505-2E9C-101B-9397-08002B2CF9AE}" pid="8" name="x1ye=13">
    <vt:lpwstr>ZNL9SAvlSl5iGjYCsKeYkjEXu879vFYWerW1R3+1kCnbP/jnGxAILmfPPD95in/sch6w3qm/R1AiQGDMbziGO/TDHSVBfgJnV6aNDbQ70AxxvcYSWc6TQeWrlfo0jrLMwfuEDcMdIseam95O4JJTt1Udjl8eP0tnLvwb/o8If3iR/2wm1kpWc3l/ob9/bLClGpFQtw1hRWOM1nt4iI5cNNyTQ4EC54i2AkfEElxIeDQPisok0VSMrAWuE/JHj8E</vt:lpwstr>
  </property>
  <property fmtid="{D5CDD505-2E9C-101B-9397-08002B2CF9AE}" pid="9" name="x1ye=14">
    <vt:lpwstr>3bE4DkBl9u+kcfcX7xXRXC8q+3RqcHaMgIyqY3upeDqFRTMu4QCdOUdJ9af7H6GQw0nzOw4qE52793uB4LnPyA/f3h0W9kesVwg0ErwN2IZ++nHYv4p14yKWAs+kfA2YIbwhkkMouKghTX5gZqGPFXRIVVkNiWObU2H1aZ3nXmp8kFuz5gS1X0N0Phlmy82Kms5tjCKOAOZIs4Q2IyTmG4Vaof0eNiFTQTIKSxSHdKhjP4Q6V1wQEQGf6CWeoFi</vt:lpwstr>
  </property>
  <property fmtid="{D5CDD505-2E9C-101B-9397-08002B2CF9AE}" pid="10" name="x1ye=15">
    <vt:lpwstr>382sPml493UcWeNTfbpNYd0VpvgelW2zjZkAHIL1GlJYCu6uwu9qiapZh+uq+4wJuC6QCAjaCgGnEtb20IAqMLTj2Pyp0ktJ9uyDSn9bJKsx593XT7GLlZF+3rKlUXFCfpGNtbEyof2GgmfYxRnghMWc8iNeVGhIHA4nz9qKI2ka01N65ra1B2/9kbcuBoZemPw+6Y5EHo+x0ujBtQME+rmLH+fo6llMVYkbXZhiCUOls2/zrEd8jTxhkGGhA5F</vt:lpwstr>
  </property>
  <property fmtid="{D5CDD505-2E9C-101B-9397-08002B2CF9AE}" pid="11" name="x1ye=16">
    <vt:lpwstr>fle0mlm+foovazJHYN/WrOjAFC4uBpxuxX7/EsDzhzgq8hpkfqhVEJVvt3yu/cXA+yhczmNwOvKrlhzFlub03owQ4K4ci9dswYQxQnZp9edf7mKhtCm7h6H2Y/iyFflpbL7HaK6bz2ueEpIJekbI0oulvRNmRDytqG/BGEHNjLJfNY4xzx8CEkjq4c/kTIDPQ9GPPnznD+rXw7q01CBUlXJyq8iHBS8+8FMuWPsFghHCR1d6DsON+/wLi+UWNpP</vt:lpwstr>
  </property>
  <property fmtid="{D5CDD505-2E9C-101B-9397-08002B2CF9AE}" pid="12" name="x1ye=17">
    <vt:lpwstr>LRtYnw1dqsKaBi10Ti+SIsMMf7Moef9ekDWdxl8TfRm71/hvGXRoOYtwdLJbY9VgDEGb8vwu/6jj0na44EjlKrArUn1BCIzhxNBzoZk3MILSblD0RDhVCxD9oTRs+qFEa1p/jd8NoYUjnHGi0eu9g9HdufgJaU12iUNap9QkjgXcP5s7wdWHYYWjTBoQGfYb+UKZ0bkTof+BHZeRglTUL7WCNV1nAaV8kJ8KTqmOyJMzn6KLx1sz6EylvR/GMns</vt:lpwstr>
  </property>
  <property fmtid="{D5CDD505-2E9C-101B-9397-08002B2CF9AE}" pid="13" name="x1ye=18">
    <vt:lpwstr>1VTfXHTjtRQ2jyRSxnhDu3AOsBp9BYhxJxoxioC2L/kE64Yd/aYNR3hwsOlhq1ckOyog97jR331WYP/QiCtsCfuWWEAyoH99SuypTd7yKE21sBBSfyb0mvYMwfZMTJDpWd5a8g/jgam6RnnT2WzbzwEMNXKP2PyBRs7Uw+YjACPZCVqIsP+4rw1KsvydeqgdFMgm+v6k1TlsM/Ksj+PpXiXBcar9uMj0ZXjgj6SyAA9VKERbXwb+uqn/upf6L8m</vt:lpwstr>
  </property>
  <property fmtid="{D5CDD505-2E9C-101B-9397-08002B2CF9AE}" pid="14" name="x1ye=19">
    <vt:lpwstr>IkXDy8r9pjkx3qFTbpyn39gouBvrxO/5i9LTlMc+THgRswVyZP4rfjj4xIJwW/0nCD4h1kTh49YA+4mSrGmFRcxkj6Pv4eLlGrm/ulwqyIMfxqaJqPjAJ0C1fVJPYfumiW7uCBjwTdGFIC8Ub0Rv+GUlLmZaydksKAhFNpmyw7M/mVGjwhFIkS40COoNMOFI5H9OwLH9icR4d+GV9yMvwdec06k1EXgRdiKuunFRBjRdS5560upkOW0JHQOFHf5</vt:lpwstr>
  </property>
  <property fmtid="{D5CDD505-2E9C-101B-9397-08002B2CF9AE}" pid="15" name="x1ye=2">
    <vt:lpwstr>t7XgLsUQLwMJmUycFL9bDkHZxt8QPZG6r+NBxzvKMSnGgPv7pk5YUj1dARI5+nlIS9uO4QjTtpCidgC/pUDIajkX3/UPh0s3cftxw0PnDLGgvbcihjD30dK1Q6UNxK0MVwanT/ofb27N/1UGdMwuyuRI8jeYg7xVaztewwvUtz5S+4p87VPme0qmALstObd5z3IfBtTUnf6KxEpPUDU5Dsiz6XvWkTVTwwVireB7P8YzHQJcNPc3RyIsKPLeDpl</vt:lpwstr>
  </property>
  <property fmtid="{D5CDD505-2E9C-101B-9397-08002B2CF9AE}" pid="16" name="x1ye=20">
    <vt:lpwstr>+Hzq0ZWp/BMuH5646gpSawomFzBpgOAA4QO7hy4wDwLEgnjNRLdaI2s7XLW7TuesaeQEAX8daG1faiQWQTHTXxifnK9IvWTLRLjY9lW2G7zGReEjKT3BQ2cF2ESGn9f6sYvJrxjH9qENcF933mcpVFEyFkh/HX+SBW+TvtQe1JTtf+gL+q3hGh+EtSp45ibxkkcod7b7i+rSld/fhph/NYXMi+Lqf9hX1ndE9sldl9H21FWl2FLPC41pyUkGRte</vt:lpwstr>
  </property>
  <property fmtid="{D5CDD505-2E9C-101B-9397-08002B2CF9AE}" pid="17" name="x1ye=21">
    <vt:lpwstr>2OXa5zz2cFM9PEH+lGjKWJi5+P7GPvcJlSYEOzyL9VyliHsOmHsqjTkYSxef+ab10cUL55mzSLxeUpByTePGKZi5MtivdrOJlR8qJfGS9v1HFTA4BDZyFN6Z6sE8kI2ZZ7Cr0/Htegac68K4BQ3UaqXxz6+Iql8RU/SyyQJsJXSwq227kU7i0qC27Kp/PJxd78VNl/qiOyuLIghavGZEsO6dHT54WqVhcb1HEGrNfUR5T0RGE1RCtnNkPqgokwT</vt:lpwstr>
  </property>
  <property fmtid="{D5CDD505-2E9C-101B-9397-08002B2CF9AE}" pid="18" name="x1ye=22">
    <vt:lpwstr>vvqm8IoGKIjLmJPFwHcMfB8zd10YvMCfe3e9eje+xMbS3zT6FUdDtjNf5oItR2m/5hABocrW3ORbqOrWMXln2TjXJ66i3zf+jHQSVAwR24kgU7JA6invOfMNOQTXY+fZTUUBV97omthKVqKOpvo548XH2d00HJo8T710RsmbF/CuHOKv+Nf/p6q9hQCsxMw43FUfuOJeVfQlb8CsNuVYxAndFTt9h1eH0GPz+k7LLs3raZImfkX1rRjN2GiY6P1</vt:lpwstr>
  </property>
  <property fmtid="{D5CDD505-2E9C-101B-9397-08002B2CF9AE}" pid="19" name="x1ye=23">
    <vt:lpwstr>F+/1hBe5+sYOzRhqgA/Ou4RkDuWVcysizzostpCmQ8RiWnp55RxB67CzzLiFqzrAU9SbL5pbt/DiRgteKUv257/nRv/q4P5l314H6Z2Q9ilY7Dhc+ESHVXp0HobF4V+5QG+IADGXICnyB5ECUm09pcw79GHksuAApQcFMT/qTuRYQGxfvFWLwkOUn+JcLKbywPSkcLmMBCnHx7Sx4gLA9coizBIB+RpRTAdmggdFAPWWxBGhqlBidncLW782rM+</vt:lpwstr>
  </property>
  <property fmtid="{D5CDD505-2E9C-101B-9397-08002B2CF9AE}" pid="20" name="x1ye=24">
    <vt:lpwstr>NSFxrpzoGNLI/a3C59LV+Lgpsdt/dySuyQ8dXfT9qX+BHLmX/0fHKnfQEhZXvDTngJQO4V+cvLvMwXaOrKOhQJpka6JPQQApM2gMnxTAVvg3UjV3timVgi2uTF6KnZkyouVj5fZuA+l79dyffP8i1P4zu7Vz0G6uEHsQtK6KlevEK8gHn2dISW/KAl4zx4EzaCu75Eq63x8r13ZwRos7xcDigTQzBE/54O8fpliZGIHpIf50qxMwt91ao180YD9</vt:lpwstr>
  </property>
  <property fmtid="{D5CDD505-2E9C-101B-9397-08002B2CF9AE}" pid="21" name="x1ye=25">
    <vt:lpwstr>5kbwvWz3bAUDUB7ubWUN4Nwz7mlHUfLDQc5WgkjdWBLvdoylWmYjb3pawUoDCt0IHGRhngDSuBSA9AJT2qMSeubP+P6/rSZNMInC4GCWMzog+c4zz5ZOIsYHiZvlvVsNpQB9sdbykLfoImIWZ4kK8BeWv1nGOQnVQYVSIODFoGNn6SIyEmf7I1HP5p22HXLuYsP1A6KN/ec+l9PHQ5/OLDPZTSLR0pVBermvq4VlRUSzd1FFA+/oeRx1ARyLLeN</vt:lpwstr>
  </property>
  <property fmtid="{D5CDD505-2E9C-101B-9397-08002B2CF9AE}" pid="22" name="x1ye=26">
    <vt:lpwstr>RowTu85jvj3cTp9VDpsHAmJwtYOTF14pWBA7NzzkR5EKTzMliHyld63azfqmfPYu62Ed9mvD8tbrEDl2H4Xhzn2Vv2U4mDdj8a1tI+gClNo1H/8Sq2oZTlVz6kgketqebG1m+eiycWfWfnyMJQBgPam7jSEqRBymna9hHmaHKVwqft0ca7vhneuWezFHPORrG0VVmPlDpZYXGLSgyKOw1X+XbDZGk/9IE38SxUjSWv6WY6I9vu22HtMImv0+c57</vt:lpwstr>
  </property>
  <property fmtid="{D5CDD505-2E9C-101B-9397-08002B2CF9AE}" pid="23" name="x1ye=27">
    <vt:lpwstr>Be0wHOQe6paIHd42TvQfk60OvvrRhXG1wndIpNk4T9HY4URhyH8IT6ZctWvf6aMIVtI9nNcqNy+BscUGw31p2SWe6f+QIqGMk7iDBV1MRfRYx7+1Qdhyx5skW5F7iX2XGqL5PgPwiGR0Ao/lDSDw8kM9/S7ILGXru2IrlPBey+Ngc02U7EVcMhYo/n0bZbHv9XZm/VI9XsJy+iSpI+8z7OUyVC8RKHeMWIb/8p09pna9TIbO2GJGUFqFQfA6KL2</vt:lpwstr>
  </property>
  <property fmtid="{D5CDD505-2E9C-101B-9397-08002B2CF9AE}" pid="24" name="x1ye=28">
    <vt:lpwstr>pxLlIwoZWV/9F4dGEX7BsmmCUFC5uil+ySPJS8TIU++zbAftfXs/v/377Ww9za0BEBSaRtFnJoXqq04m0MkrVgO/smREAdnX0C9A/CKf0uJgJFxqpWoHLhzTOCY1x8Aip4Al5Lb/MwY4SkOfXXUvY6XbgnETm9xEt3d0CtmOoMNJRSrj0GTGcpdaW4+4jHmZl3RggEDiXbiFTAi1aYHFDI025SnXctIKkAR8kt1xSUSK0lkvBYcub+mtZULIzXT</vt:lpwstr>
  </property>
  <property fmtid="{D5CDD505-2E9C-101B-9397-08002B2CF9AE}" pid="25" name="x1ye=29">
    <vt:lpwstr>XaqzyO6E/7vghPY+HKt/d7QFYmYH/bV1YM4bl09f+24abV1p+xMNtfh6R4LQo98mB8jIhMbYka/8sgHBGRdYVWYOoJv7jw/XqJCac/f8Pa8VOqZXvr5uQr9jygLEQu1QhvzUzIBgXke5dvidMIuNOnmRd3ZZnY7HBgASgSk9N2et0gvuRsfk6ejEZw2zdGbSSvzTwDVA7lTWCYAw7CWAnfEqYFVq8feY4MnT4QETr7IIHFFS/+bXkcelvN8OooJ</vt:lpwstr>
  </property>
  <property fmtid="{D5CDD505-2E9C-101B-9397-08002B2CF9AE}" pid="26" name="x1ye=3">
    <vt:lpwstr>blPqiwUKlTtBBJFqe/RpAM02Zy0YN1eZRYWb3reK0rR3x+Wc9PWfPqGw0nXrvD2ek1jaVoW1UmKW57f4+FCJrt3zXQVI9PzeNllHV7GQbsYvYcc03TuxpdX0zjH7bvrh5wwVmcfeCYYeighe9i8iABruj2yMORyPqA7Jybyng8bjx6pCwuuulxz9DwPBFrjUYjHDxxWCkHLR0gQ2gQiACsDG2k2x4wpWHOEA7RM1lWGzjdEU1x9KZIyVpZ9a560</vt:lpwstr>
  </property>
  <property fmtid="{D5CDD505-2E9C-101B-9397-08002B2CF9AE}" pid="27" name="x1ye=30">
    <vt:lpwstr>9YASsMU7x/7LknDjqxff2f6J3f73nYTnRKrGBH6djZN5fhbiBEXC+3mbnnk4KydRh1jz45XvRAnNE2B6qqSm3mPNJ3l5DiBucq+/xir1VXueNpHg5olP5Qufep8aa74TclcjYfh6AYyK++e5xlkylyHuFJFJ3sohHcgrfzOMspMKV1tx4E2GgBtuT3hdEksSnjVUJP4C1hlOtHg+HgTkSrFP7NGe/JrOeZXPA++SFLvrSGIDntnilDhFbSNoqHQ</vt:lpwstr>
  </property>
  <property fmtid="{D5CDD505-2E9C-101B-9397-08002B2CF9AE}" pid="28" name="x1ye=31">
    <vt:lpwstr>pygaPdFLxbS+oN0g85WWfKwmto0hwPkqK5OoGGnavCUEeaRxrLY0kisv9jUVe1qiITvZsNMGWFlkUbBUYMKbJNDrQEj7uzHp1yO7QjLgGPL7K3u58f8cyvsczcQvsM2LRlb1qetfFIXDf6onnu/DOswvkOPep0YFS+UvZ964xOw2WBvUM86qVf2cMMImVqbhwZOTR4aIr7M64eQEQysxvf5mPJZQ2p1g/CaIszuzSQb2av+ZdY7H96fxsDFhBh/</vt:lpwstr>
  </property>
  <property fmtid="{D5CDD505-2E9C-101B-9397-08002B2CF9AE}" pid="29" name="x1ye=32">
    <vt:lpwstr>jjQt2QVBsCnxiiAt4yVSN7wq9Y+/nmkaIZGzjunNvegWuDULE8pTY/W4NucWVeQPbP7Ojl6rajQbr+XJNPZkTMLkNfxbHtQmH0E4wD1XESQWHuD7/+C0043F2aZjF+uKDEMUAY/2toVYmljayOrfsusR14d2Pr2durzksC6V0oN2nkfuIfNq33Yx2/NSVVKW34OiPV7nN6P76HcI8wbR8caCiMXI7I5au225I2gbZ6zM8D6FK9U+O1LdECGG+De</vt:lpwstr>
  </property>
  <property fmtid="{D5CDD505-2E9C-101B-9397-08002B2CF9AE}" pid="30" name="x1ye=33">
    <vt:lpwstr>UyMCv4OrT4LMliReBQsTDaOMD4h+U6utcZtJmTrN13TSvbqK6DUiVnn9TKI2HgqYxqZg9cYiRhcXCugxjVwLz93PhokxXbJRaSBrVxB9pdg1T4s034KWp3uO4+TM4MKmBDRiDeFEHBv4jyTdG9dRS9b27+NOJXaFs/LKtCmgoMDCRp2H8W2Aqu5wOPIGdV95JP84k4ILIoSLqRQOdMgz/J99BAsZgcpLJcfPccIrVSj2CBcvhx4w1Db7jmNxRGB</vt:lpwstr>
  </property>
  <property fmtid="{D5CDD505-2E9C-101B-9397-08002B2CF9AE}" pid="31" name="x1ye=34">
    <vt:lpwstr>f8JDCbUD1U97x2mlTSCBVVV6esakaY+zQU5pruCPfeRmVajs1ekjJ31vyBTs7o4KA6saJ3SqxoM5cHwzYKhG94RVKvAL8heNpT9aqV7VGKpPiOlEEte3yFoHcLFsOBUsxgJdkZTd2rEIgKs43QBTqOl9dkUIh5GMnhiEgkiVzTzZnGA5LrzZ+8sa4EEZvgY4jtYK9hJflXKCxlEJG7Oxoxl7QJQdyyCevjxmpQNXJiFVxVIexC/53pZvLNOPA4r</vt:lpwstr>
  </property>
  <property fmtid="{D5CDD505-2E9C-101B-9397-08002B2CF9AE}" pid="32" name="x1ye=35">
    <vt:lpwstr>outAI6q/UjYB0bDeWPVE+ICbpCL3q1NTgEGWX0E5LhDKgCus67DXqiIWKl88OdorC2N2o2p5ImvqGJnQatBv2aRKX15nSc1YYc4h59ACUxSPfGea0ImYTpKED3UAIOMRva0VHvNXWtY9SJVf7s6ajKRMMU4+5VaQv1lBX2ajVrJRV0yFxPwCOYBtHGRsX8uBygmfkCLzbxP5J293fW2fnbwIVHcfhjMk0Z0oLGVs8iGkPlA9Ug8XKJ/QuJaP7Vc</vt:lpwstr>
  </property>
  <property fmtid="{D5CDD505-2E9C-101B-9397-08002B2CF9AE}" pid="33" name="x1ye=36">
    <vt:lpwstr>+5qg5Zj1mAS30h+o/9KhCf+U665YPks/4+dfLGhQacvKHG4Z/UQ7a1DyLfSFL9NoI8ZM8fWUHv/dHByXkUpTLv/1BeEr6QoDEG/3KpNKrGuBOvFF8DTkXrYdA0im0bJHcyMNykMoXHUETDm0rNBc4G3gVMhkoe9rgIk/mu9XCUwzdYLEnWOr4rfNf9Bn9msreQWkgmFDQ/Mbd6J6pLK3F+E7QWbyjv1YMMMPY9hCPj/fbunywM1rs6A/3RIEFcq</vt:lpwstr>
  </property>
  <property fmtid="{D5CDD505-2E9C-101B-9397-08002B2CF9AE}" pid="34" name="x1ye=37">
    <vt:lpwstr>oI7hjoN3u9Vv1ZKX/WEPJVoH8EP+2U1LqHaUfBE7CQdO0jmh3O9f4Szr5eJREsP+U2iLKoe7vZPKs9PVZmgtA+Pi9Nk2P73SVpGAK2nt1EC10+fp7gIOlg1zLy5oala4tT+F3qbbcqSHJo9umop5dy/aqHjLz3WWvItZVy/iw1KUMTtf6OyzIINTr7wibB+iB51uoh62RPfLINSdk8gP91CMALLOFTJT/Ku314AXQUROBGuzW9CgKT5NZFhdrrG</vt:lpwstr>
  </property>
  <property fmtid="{D5CDD505-2E9C-101B-9397-08002B2CF9AE}" pid="35" name="x1ye=38">
    <vt:lpwstr>5RuF+w1t05FEFGGIIltCVEFdYv3Ni8gRUBDddqQGtAqpcOLyKZA66Urcr1eclmc199aSaa7fJ8otGS2HPEtttUapMvcIiPhZSMDiE+9xP4LjZe2ZoPNuF3UC+YnSH3vDJKtGp7UUXsKHpd4u3PEDsfovl+FnGc4OwA89jO26lwOv3ql2bhGMwHu0GrCS0+8fDuQuYOQhAQUhVIpRFkIVXMqGGVxgnw3nGZfHjYCK7289enEqpfa2BRSkUK1sQPD</vt:lpwstr>
  </property>
  <property fmtid="{D5CDD505-2E9C-101B-9397-08002B2CF9AE}" pid="36" name="x1ye=39">
    <vt:lpwstr>BLmlLzYwuDXr5TqrENwvAJ0/dtjqlaf3v1HuTx92HddU7DudWhuas+BMFVBFDA6cwC8OMggervg0Icy0s/t43zVP0oKdZuppt35OBhEDdv6iCSol7NbJlfgz5gJxdgRia5uMOHy1x/kuZQJwd3q3fn9b0A3Q63SJhe+T6WTUe1yAlqLp0dNf7cPtLJB0e3Fuv7DzQjChG41a2qNz+7XzEjwIoM6LHvOYe0NyH+s/ZfRNYtc5nNiYf0JGw/gLO7g</vt:lpwstr>
  </property>
  <property fmtid="{D5CDD505-2E9C-101B-9397-08002B2CF9AE}" pid="37" name="x1ye=4">
    <vt:lpwstr>Z++kEnWMmJk+TlcTZIgG1B6fMSerMQ+gIjfa5jpy16tK8JtJrinYLVmczCOcPDhe2xK4HeT8DAer2KGmnMT9tYkL2S6XIqlo700dSNP3uWa46LK45dMjgsE6hwY63cy7ZgD32ZRy1Z/Ppp42G23R72d0f9NsOUr0fnr/XkwNTU3nR5mxqjuU5ubWcnW2F4UcHaWSzKAheakBRIwPfkdbf59RXSIqlchKBQsIlcM5sHKX/C4FP1ROXAyw3K1fMtk</vt:lpwstr>
  </property>
  <property fmtid="{D5CDD505-2E9C-101B-9397-08002B2CF9AE}" pid="38" name="x1ye=40">
    <vt:lpwstr>whGTSUz/FOvTuiZ6Ld+6DekHB3/HWqKYQ144dsmhlpaa5kYmy7gCitpJBYiQSZCvUfAVYlUv5Ht8ALUKusq/edliMOzJexQtINB7XjWu/bI4UgEWhd59Ygo9YmOOBa1/dIKn/h/Ic1dX06WQgg4emEiokc96at/4Z6OK88P0rYg8ViuJOCxpb+GEGxR8Cc3U1LF6YH7VbAXs47gbN9Sp99X9BEffRjrvCNAG/vB9cJz/bnvmTQM30oZ/Fla26Uh</vt:lpwstr>
  </property>
  <property fmtid="{D5CDD505-2E9C-101B-9397-08002B2CF9AE}" pid="39" name="x1ye=41">
    <vt:lpwstr>gvGC+/Q7IcWg0hHYgYaIapbCgEW3hkEBXsv2CKAVRVP4ciVkmKMK5Iuh+iQoly0MmFhyPEPGk088ELUDkTVBi7DtH5Cg6iNPSKyB4hKRDvVETyPHbFGcCD4yTQmdPcLKWJzBIJQN8OaGN9pEnIVdc3Tgu98/Ml7/+Y7sm3vowEKgCnXBNNTiZy+FX+raCpO2znCKIClHg/kkTHBLZmzCX7tw6b9URYomaGsxAMZw/5flGBcwoNoTSSTfvx7IgiJ</vt:lpwstr>
  </property>
  <property fmtid="{D5CDD505-2E9C-101B-9397-08002B2CF9AE}" pid="40" name="x1ye=42">
    <vt:lpwstr>AQjB0DH9nWk8qcQ0Iyw0TpPGPyn/xnn33JaDhrtbqYLvHRUmOa/yExxIS9uJpeQiUPhz0scnNxY6WhKeAJRtbcjmLfF8LlTDpxADYzWmUTzeOOK0zbWfPq4K+kTDtcBZ2rgPVcz5iOOqG8bA2qyuTbfkqBUcNIcR/jnkmuB4JYnJgCz5FxMpU+1C7namF4tX6R1+A/RUdBUUTbJ5wT2p3uZkIbEK7Stf27sAnVfmGZoDzbiPIFGKZVJYVc+1bf5</vt:lpwstr>
  </property>
  <property fmtid="{D5CDD505-2E9C-101B-9397-08002B2CF9AE}" pid="41" name="x1ye=43">
    <vt:lpwstr>eH6l7s3SZZ9bHRCfLEtsbelLE7ogPOR8VdMj6DhOUaSdTASwFFULEXHpSrhqX0ql0QdujcaMgAsMFQXbcJIegl3ZU2yf9BWEDkRBv2JuPDLF2Ok8au2gPS2OzHd771in3rVvqxngnHD52lajXKtflGQ0aZyRuOUIqVfuFHrDE1LwztfMJbCT7yw8nLhyzSSgCTI2irCK1l7bMOTYE8lKV9bR2HAGDIBukAuNS9D2Ty2ZIsaAr8rkKkfXIjeM63T</vt:lpwstr>
  </property>
  <property fmtid="{D5CDD505-2E9C-101B-9397-08002B2CF9AE}" pid="42" name="x1ye=44">
    <vt:lpwstr>7xdjCJi4zG/7LIL+ceeJ3ThnjLhR9g1K3H36Fc4fRu6HVfoYC3twcTTo8X5rmbJZLJNgWlpcX0gHubts2g52drd4hI/POP7ZNLi3LGOqJtqfiSLnK2sMidUFk/cQzlpMBdXThaM4Ds97fzdAA8Ju3njnE1J4Tfq7GT90RCRf9RNfQTxHhB2PWRkrKTVf3BcqndBedqZnd2tP/V1gKXBtHipsWWaQobTAfj4X8JMqZGUEzts/Z1AWyMoVhVVmcrh</vt:lpwstr>
  </property>
  <property fmtid="{D5CDD505-2E9C-101B-9397-08002B2CF9AE}" pid="43" name="x1ye=45">
    <vt:lpwstr>myVxTaJfS4Gd5NdQcLIovhzIMIhL/cJzhmyQ+F2Efz4PIcc7jfxANDP7kH0AsYrbA2ZOOjGjF/zg3YRBAVSTBk/SMpxlz7yQ0LgtriINIVIcf3MkWST8iLmiffs65J3tht1eKF8O02FBuZEJ2pQl8xpBF5bielinzAop/DDcetcpHPqYH8V9kyZiZkd00DrhU1XI4+VfEYKt08eyliVHzg268kI8t3aiUFUhEvD5MHIesFTYJWN2Qe39qXaKWGE</vt:lpwstr>
  </property>
  <property fmtid="{D5CDD505-2E9C-101B-9397-08002B2CF9AE}" pid="44" name="x1ye=46">
    <vt:lpwstr>o7N8qJfcd+xKewXM8rY2goY8y8cSogiCc2lYhm7b/Adli3q9yCza1K8+70bv6tnz4x0pwuFh1ZrLpLLGvALLZFPgf2zRwiQ/uHdd1Xus9Ws70QuiMSkXVf0Ui+8hYuC6o9vvFOprJGO3qGGWvBr5k3QH47GLkVTOoAzdpqcX+AgiDpyyDwo+YE8vJ/108V2anVUGvp8N4/n3HDPzQEhTkHkO1EIL+cF0wxlSdjTBRG4sjFNnVTg4NHDfw+X/z2A</vt:lpwstr>
  </property>
  <property fmtid="{D5CDD505-2E9C-101B-9397-08002B2CF9AE}" pid="45" name="x1ye=47">
    <vt:lpwstr>n5UGO9hCWYPoE1q/u4ClOJ/KVp5HRL9ihx6el/cpIvO5WURvTdWnXCCEJwIqo4DByad++Ro1W2Ow0lXy4X7D2NQkuiy3Wx5OqAuymM04phR+cBk1orLC4u/QJLm/u94BomZtJdT+6phzQyRds6s1wE79IJNECNyQyVQCuMT33otyLEXu5ZaKwPycbjHrnOo1/Ab4An0arMkdW/5wsAUgAxXQBmhIeGXExGEYrhdUsdm/kE3+ecIPeytaQunoK4y</vt:lpwstr>
  </property>
  <property fmtid="{D5CDD505-2E9C-101B-9397-08002B2CF9AE}" pid="46" name="x1ye=48">
    <vt:lpwstr>4UEM+3PUvD2L0N+S9QfRR3cAVOIkC7UTfVoqFZ+F034adHqHOpri4YLDrqfxGJvPoM3nsx9ZfODFT/PZU+Rj7g9jvYFj5+LL8m71Ubcvfeel4ITrUcJHcoc7/39v6e2dOXFlJqk1l5ecvhNJ98/OPfiuE/C6O3igIAmyOyPfTt0SuelIWp4/+GLSi1gI41xxrjPGKWrPqhk4hV0xZuAvhRxlK+O7+KuxIt958bpU+QiBcy9+tsb/bvS9zP+v75k</vt:lpwstr>
  </property>
  <property fmtid="{D5CDD505-2E9C-101B-9397-08002B2CF9AE}" pid="47" name="x1ye=49">
    <vt:lpwstr>BHlvhI8EIKNdlqq787TH5nJcJNq+ByixXxe+UVXrogz1/eKeev5F4kTnLwdX1CEgyq9JH0ahCFxo5+JurvBhQaxlOHSc16498xGOIlzfgdSpFvabe8Rdh7bEFj0VYjeSJGQtC3ciHYMxedrEF6DMZKuIaWA5msyRLn9KAbA6iKhEx/BWSV+KIGbhXKIssAkaIJRc42jgGMlaWRNgQm5gG7XT1G56UrC5c1mv1PRCw/8D5lE6EJJFicuUfjcxxtR</vt:lpwstr>
  </property>
  <property fmtid="{D5CDD505-2E9C-101B-9397-08002B2CF9AE}" pid="48" name="x1ye=5">
    <vt:lpwstr>D89LrAZjSG2GsMXsFkAaPf7ehLV2Vq1wxQTXj+vQrCKsa11YiVH8gUhfhStFk10bvcz6lJ26KbLQzSfe5v7ddTzm/o7HeesGDNVg3HWa/MAf11tBSRwZ+lKTToRkbeuu0oKj2Em54x2V9zGVn0Me9uWkjp2lZ8XobYpFnEyIvgwbmu6PPJcsAQNdzFbu99d1LNS1p01QpDKa9Q5kqZkApNYkNdYoa0Kl23xvGPkOgIMyqJPClwPUquS89c0e0mD</vt:lpwstr>
  </property>
  <property fmtid="{D5CDD505-2E9C-101B-9397-08002B2CF9AE}" pid="49" name="x1ye=50">
    <vt:lpwstr>QS//kTDY5HiFf6nRAxMXmB9s7IGeWbu068GDKe9VnWSyX//6DLBxfZ/PU+MFgdyaBE1hd3ELS0F5ke2UYXfS6XCgTvSsPavhxjAGM0A3DSsVUDDKxFyne+81hx77zws8Hb2fyt1dKu57813BghTQ7LM15q4K7eN/LgCWaMH0prvbg0TgTvubXywa6RZTqM11s9/6YDmi3BPLO9QVYhW6NW6z2T6zVC+b0DT035fQB/WyCoJyj/FdpE/vKmtjM+i</vt:lpwstr>
  </property>
  <property fmtid="{D5CDD505-2E9C-101B-9397-08002B2CF9AE}" pid="50" name="x1ye=51">
    <vt:lpwstr>QyyFBBD/n4R+cZBN9QLWhR/bSHNYaxN9qacD9fle3uC5rD2WBeskbsc/9+bydTQLoUwPxorEpPjyXxxtaaKWf/uVgfuzk/6G0eVaWeFkKQ84Aili9uJm43dvuBfYEBUgLQsLOC/K7eDMUQuo8UZgJmDvvOknTEPUVXwgguSr7kJiOVBTH5v8rwnKUZyjlXhovDunX0u5vLNrOIEe9MS50/tAIuLF124PudH379Pte5fwq1mQNOed2bZkP90lmsL</vt:lpwstr>
  </property>
  <property fmtid="{D5CDD505-2E9C-101B-9397-08002B2CF9AE}" pid="51" name="x1ye=52">
    <vt:lpwstr>D56Dr7Y1IfjyANdNW/rT/xLOZeYvzz89YRRxBhmSUL/JypQMr33mr8BqbYi8IML/xilAx/JTjjdCuNiJ9h9kh3mkRWMYQU4QXK1S1nBj5F4eJ4hb7xFeILn+hldVA1l2ADRML18e8ckYMIj8qbeQpCfchH+j4TbQ21k6hxuWU4FG8FBFtdxWZdbZ/UMQS1mGOjzok3zfe8mXQuFpQ9N8t1SfUXXu1vrNBNYLC1JHfnIMUv798I3Y67QsCIwYurO</vt:lpwstr>
  </property>
  <property fmtid="{D5CDD505-2E9C-101B-9397-08002B2CF9AE}" pid="52" name="x1ye=53">
    <vt:lpwstr>8jwk3M7/W+qvvgjmNr8tifr6XhtFOTbWytqFLYhlenRBlTfJeuaOHfhJyf7M/klBDVkzO4d2UgCY9QtHfOm5hRtzjCVpal15w/FwnsRckOsWRMtTrjLtbztpmORKNpeU3yUkZe9IDfISwzbFDFhUwIH1x460UTlJUUA8I0XHG0OnDByxFiKXIqlsMU11aQrH6hLo54zIuqsakWifzQjlJPgfKQIdlBNgT+XxEv1A7jv3Yv+9kdb1RK03LqkraTF</vt:lpwstr>
  </property>
  <property fmtid="{D5CDD505-2E9C-101B-9397-08002B2CF9AE}" pid="53" name="x1ye=54">
    <vt:lpwstr>ZuewTa3RS9uG6UtV1yhUEXw5CgG7s4FyjO28+sWRcDepoeNgJEVrqi2HWNGZzE3mPnlq6ujeyNsTL2ra6g/rgTEXMd4IjzSaqqkiaixLuhaEwnzx6iARusAWTTvAcmSubeHgNN0Lw5Uu6fXzwaq7UBKSkEM3i5r9xIklq21IVQpinCsydm7ck+XvJ7/fNy0WFl76lYcuF59bUcz6juDF509q+y2Fxq+yVc4pb6dYD1NTIdygyeShsL6u+1TWveI</vt:lpwstr>
  </property>
  <property fmtid="{D5CDD505-2E9C-101B-9397-08002B2CF9AE}" pid="54" name="x1ye=55">
    <vt:lpwstr>0hjjAywbYTDpzhwkubwEywSjpur64eGs5YJRmHud/kLXUUEaEp7TR02FYksb5FYLWqaCos5u5mxZYCJk/DPLKOx8BzSbsVQFsQTxZrPuElZ3FNv8tpc/qe9oc/CcwOJmarYBAVh8hW5Hr5Al3UvhlVy4ftAtw01bcOrFp0+3KxTfxs8yKg/ED7OVZSx8k+bs6+dO0AZ8ZlciQkDFRAXtYoxofXxVeXoNBcjP1coYYOkdidB4+ojNymwK4eB6wdm</vt:lpwstr>
  </property>
  <property fmtid="{D5CDD505-2E9C-101B-9397-08002B2CF9AE}" pid="55" name="x1ye=56">
    <vt:lpwstr>eAdSiWetwN6y7eixbL3bPLrCEVu6348NotVd3efym+aLORtUbWFc9kjsoBbTUVWi2/tZVk0cikwqGOOXrIJcMRMve+oaFhpYGiYy1NBuM2348sdGSy6cwPqW6ajO81n3oxg74RZq4G8ph10xNaN6lhBi/gRi5McYARD6T+78PjhoFMQ67tm1EfoImzj33isFiCiRTKTzWWL1FOtjb4+e79rQNLATm7mC2oakOiQ3OpjeFXi4z1yQUxU7VGsdr0K</vt:lpwstr>
  </property>
  <property fmtid="{D5CDD505-2E9C-101B-9397-08002B2CF9AE}" pid="56" name="x1ye=57">
    <vt:lpwstr>KJ0fe6SvOwIxioZPOCLjnuDisJ//r7+fd2Id+G7ShoyPXt+i6H8gFmlxue2UxQHLY6+N4DI22sCRWZclqXR3L6BAPrL1SMevRXFDuTeeB8wzGRG7X7ZF3RblJvxR+ufe80VIpMzBKipkorsmF8gRfI08OKPsC8PoZIFCyuD/ekav6W9ZbLUV5134EQDFL96d1/pV6UcNaGLunM3x/L0ln4AFSkEESmo4x5SFncvUXI+nEs4zWwIK9IwKIuVl9WS</vt:lpwstr>
  </property>
  <property fmtid="{D5CDD505-2E9C-101B-9397-08002B2CF9AE}" pid="57" name="x1ye=58">
    <vt:lpwstr>6f1WDKWJtvlJjq4h5hb5Sfw2iKxcd+s9zbGdKlTsokkKINzgflJuF+2XbN/Y0Ueiiyb7PfD7ZNJ0vGqObm8toBYwW04ZjZp+o9OfkbIr2tu+A8H1tZsXHOnoz7Kz33WIdeyLQWQZ0iYy7uA9kZUNJ46K23JFf2Akb8Wp2Pyw65lH+mZYgnrj+ZARF0XHR/sqn+mX7dZZJKNxH8yn979DbLzDrz8+MBxevIxUI169KrQmUseRO/CQIGyCl5fFp+M</vt:lpwstr>
  </property>
  <property fmtid="{D5CDD505-2E9C-101B-9397-08002B2CF9AE}" pid="58" name="x1ye=59">
    <vt:lpwstr>cqQDoRGu7z65a2MRbEdrDgCFWBd8PlgMt3k+1XHhak6PwAw06kqq0Rbmk68YAc0FRyR1FF0ojO0rOf+yqRakYkTlx8wiQ7v+fbFUQW26A3P/2L4PPQTBZM8+CNpICiaoOGaqQXbUCtZNEPrZYpWQBIO9Cy92a8zZrJneNZfPqobThl/5q1WUku0/mEZsW4UPkipTUGUa0gBiCYhNV73pJdgo/ay9uxBbuNqs1z9zQiExqAGHB+W5bhXofUpRrx9</vt:lpwstr>
  </property>
  <property fmtid="{D5CDD505-2E9C-101B-9397-08002B2CF9AE}" pid="59" name="x1ye=6">
    <vt:lpwstr>g57jkn/deLqjqfDilcIuh4Q84srusFgt9let6fFe8qtl8qi0Gfvd6vdu/gmn3DVd6F2E4WIUNod9uksc2Ti0mppoz/Wp9bvS33OhdBQMION+80A5yWGeUrZd87FVKQ7wCT6YpoBe4niiOOok+OphZ5dPzQYn1UkV4K6UwlaqpFMi6kGak+q3/LjCcQpKdLb8UAXcLxHnHtWonu+4MpJZcs+20wJbULv5RJ/YoKCGaw13ISyAe3CZpyJKCzj8nzC</vt:lpwstr>
  </property>
  <property fmtid="{D5CDD505-2E9C-101B-9397-08002B2CF9AE}" pid="60" name="x1ye=60">
    <vt:lpwstr>eSuyuY29GfmpWa8YmdVL1gHrZjlz8XR9sgBGh+MmKBIX5mWDWhna947YPBGOG9/5DqKLZcjnybP+N3c0nPEBKq7+O0Bdy140Z9R7bO36Q8Tf6c4y32234/dfyZQouVd5Tso4337MOsERA57en5Bkp+KxDOdY4vMNuu6BfJajQARb3iIgJI/UFNOX23xL/AX5oELdHvRTXbP6pQnCr/BUUKxSc6OQYkNZI8lFp3dRK2Yz2X+T4qVjNCeiJocIBOS</vt:lpwstr>
  </property>
  <property fmtid="{D5CDD505-2E9C-101B-9397-08002B2CF9AE}" pid="61" name="x1ye=61">
    <vt:lpwstr>128JBshkN+er6NRRcC12AXDdVmabLkBrwvewHMaZ/wGq7aNOQHLMqu3CA58v4TYh+6+hv7Fv/tSchT2rirzlxiEzle4qHDjO9XXSCrGXI8cBWaXpUPBSZVTveBf7kd60h+bOdWalBs6KRh85WUFn7LFcDtJE8RiJ5xce7bC+m4ceBtubXZ91il/vjrepL2nS3d615GFxN7+SlgJfSuRgXrzCmRyYlhnkcF8Ehu9JnTb31qcIzj93IRoKRkXwuhx</vt:lpwstr>
  </property>
  <property fmtid="{D5CDD505-2E9C-101B-9397-08002B2CF9AE}" pid="62" name="x1ye=62">
    <vt:lpwstr>hyv7CKrVSWfXuuqmUk0K0VvOXSxfFxz24Fo3VDeBOcWZKrrLaaxqKotu8U43Mz8ndpgf6Wt1XUmDzSOJkFEFmEnwvOK0ug6AeK88+P+rOZlE3+vuk/c2Cjar/OvbsWn71zpJNfF6n2oSdsPK3erPSwwbX9FDOlsB9TpZtPcGRa6817zZs6MR8eGrLLHwFAYw9zV01K+EP6MFkkJxMgl8tWRtLVxoTf8R3wYk7oq01AoHjumGYp+ga5rRQLsA1iV</vt:lpwstr>
  </property>
  <property fmtid="{D5CDD505-2E9C-101B-9397-08002B2CF9AE}" pid="63" name="x1ye=63">
    <vt:lpwstr>kSYYXmFOh4V7F/Yi+n+V54OwYPKyVSecoUiwA7F6eH+Ee69yglqDQajZ5nf8OeloyrnrgWPVjXfocLuVsG5KiggzLRKPuzq9jOWbb73qH3nhBrK2Ml7Zu8BXJ8ixAg2i1o4KCYYKKbLXezzOSZwOvNcC//zfvmkWe3Gr9EctJMhrrKPgusOWEDDgLkSlSwQT1XnQMnjuEbhMkpVwLVB/Kpqp5m+pQ5FlVn3iKHaGfzSpstLgYF1j7VYDbH4bmGt</vt:lpwstr>
  </property>
  <property fmtid="{D5CDD505-2E9C-101B-9397-08002B2CF9AE}" pid="64" name="x1ye=64">
    <vt:lpwstr>L+MeBBClNnvwPFCuEFa1x6UlxX9F8kPpDU5A4XriR9zPours4mUKrJGcYtCJA3+i1avFJRoCUewOI2jpAxhI/AlQM4GqmxahaUVgl0PonxVbuvH8EIfwN/yyhML4Q8b5BX5bzxsMc4PevP/E9JtIWLz1KlFLa9zv2EKiElRQOnttOa5D94Xz0wUuGV3pvyngRl3qLI3mEsxQUJyYq0OSzkbFMz/KVbR3KP4OlhkDMEfCmrgCVOnWDkanvA92uLF</vt:lpwstr>
  </property>
  <property fmtid="{D5CDD505-2E9C-101B-9397-08002B2CF9AE}" pid="65" name="x1ye=65">
    <vt:lpwstr>dz9ax1/7oZaWmVR/hBQTRsdyVivaabuJP/7FXkgZWfSeLJT/tiW9W9/wvxohTRgjxg8W3sEaqCAHWSX8QRhJsZOomjgF+F+NgkFkZF0GDRu7XE2FqxxzNln0+kaLLU/5ZnDO/HDWl0QWX5vLDjftP1qPfjNwylDCuiaR5Wu3PlUakS7CPVGKc2N6/oTPdfsByxpeQqImYA8T0m7SdEWVxbgmY682Hzd+Oqqsqy1XFHSdgh+pCEHkY/Tv/bInNOB</vt:lpwstr>
  </property>
  <property fmtid="{D5CDD505-2E9C-101B-9397-08002B2CF9AE}" pid="66" name="x1ye=66">
    <vt:lpwstr>Z6St6V/gAEkI2iIIr8zhzaZGElpHm++gtQ0jQ2XekukUMMi/M7sO4RM0Jagvhwe4Qd5dTTpP8Y5NRBxWrb/BfQv9/r9HmZTGVzqzCGJG16y3zWmiMuNj3Sq3kZmq3t1kw4jpiFv9wOHNOBNQutNxLUEMq/Cs5bW1UoiqIfREFOxStAcs6pA8k5g3z943Z2Oo57rzUnCmHFEVHLxdNEQHpXNsuawi89gG6h9+4RX8KYaeNMgd/+9vsRalCfL/lqK</vt:lpwstr>
  </property>
  <property fmtid="{D5CDD505-2E9C-101B-9397-08002B2CF9AE}" pid="67" name="x1ye=67">
    <vt:lpwstr>S1W7cutRzfUkIJsQbjbFntfKqDiVPxgCTxSsTBZ7Rupi3X+qDkS+x6uxwO5Lumcv0AcWRWeWJ40wraZK3rHSRZm3DpJPO7ToQ8S+BaT3uCxWgd2qFGd+pr1DmrrJP5yWAK84QfRlvz1JgWOCLDE06872kzD7xHsXd4SoPLCZTSW9LdqH4LozR5+2GpG2BbaAq/NJ+VgwRjrHwWq3BYUPSl5VGqIx5IR+xxTVVU6u/7mYTtJMvmcxm98ISLKqcP8</vt:lpwstr>
  </property>
  <property fmtid="{D5CDD505-2E9C-101B-9397-08002B2CF9AE}" pid="68" name="x1ye=68">
    <vt:lpwstr>M9XJRIQpy3RqQOiOGdXrmxZyZCbkUy7LJTNTfeImhO82Dc0MKmnXlBcedy9MpA7hF3uwGpKsNRP9AnvahpfX40LZzUX72D3DkKChLFLJWxWekqRee8XCSttogYMARtSJLzk4fvd3j3rZi6TyQya/6OHfKzShseDaqlgxlfjHUxpivGvfz2UDUmqbUpdbrxDLmXZVAAH8HjLM9ep5KOpjnaG4/c53RYYEkK9uD0lFsSKE1b5vv/WCCyya3Yy08iE</vt:lpwstr>
  </property>
  <property fmtid="{D5CDD505-2E9C-101B-9397-08002B2CF9AE}" pid="69" name="x1ye=69">
    <vt:lpwstr>53PoZCLWmmYeMJGYWJOtVVPS8dFAQh/5lFvsXB2WWUPU6eR+9fhRutzDPpWdiSh22X03haHEe30Y8ZIcUa39erK/N9fNozkf2JrDfYJw3u9/qYBgPgnzdxy2SN2YwcLp76PzENBKMv0wZrJ+dFbWngbn2GrNqCIXPqB1v/3plaRJ0QftWIq878HlTkKK5aV5XFY0wORxo44nGpgMvduYW7eQTFI0DgJnORHNGw8OYrkAWZBy7rrS3hQ7qeJRZr4</vt:lpwstr>
  </property>
  <property fmtid="{D5CDD505-2E9C-101B-9397-08002B2CF9AE}" pid="70" name="x1ye=7">
    <vt:lpwstr>pxSaAryDKdAZhwXH1B8inxjC7IjVkRD5+xcM+wWULbJoQ9sBnoMOBnWvPKbn2E1B1PlxSogf6FBkslkJo0byXugc3MfGtTrUiGFeQAY96cBtGfWiP0PKNsTQsa2Lzm5pD/yhaFJO2iLPL9mETmFbKbaTLj6F4FE78WW0JL7fSGxhI0J1QwzwfGaBoh9PueSuvlvO8jQCEWO/q7MQg8sK9pg10Dse2K5/dCubFZ0CV2P6xUGO+eqZ4nBO824DNmp</vt:lpwstr>
  </property>
  <property fmtid="{D5CDD505-2E9C-101B-9397-08002B2CF9AE}" pid="71" name="x1ye=70">
    <vt:lpwstr>mR1JF3bgU8Yz7h7gzpWWV2wgA0IK+kVgPrR5s+kzSUseWAb5BNe8rnuDzL0eynS2Yyl6FALHD3CNL349XPeS9KlBwCrh5Rv+PxAMKfkfyuFvCScB8r56icrtRnysmketgLpO8qYTAsuA1D4JQa+8FPZYT0oqdCPjyeSen0BT6zayp7FQ/o+Z2zOQNmvqz7DH8RTLVIzLblS09+3l3RdmW65rgk4EVdZA1LSGTD3RpJp6ugP54YiuFssIgi5gMfK</vt:lpwstr>
  </property>
  <property fmtid="{D5CDD505-2E9C-101B-9397-08002B2CF9AE}" pid="72" name="x1ye=71">
    <vt:lpwstr>s24HOBjKvAuK+nahv43X0Hhop6I0Q6l0DXdVeVB8EoXoh+2IwflYBbK9fX14JCQaeJMROE66cn4p1Ezmm2BXQXGKbmFMfWuUkqmQphJ1cYvlOMmi7fhOISB8OVxzzzV3CGi0a5ZblSpIkIRAPf4KF1OKYvvRs8pYmrX7ND0w6MWlTAG5kfx0bejl2l9IBsjmVLnXT94KltiMI6bqaWegSjh68/QKoveMgBkk2Vl29FSRR07+BbgOJyCjasXLpxz</vt:lpwstr>
  </property>
  <property fmtid="{D5CDD505-2E9C-101B-9397-08002B2CF9AE}" pid="73" name="x1ye=72">
    <vt:lpwstr>o/0D3vNnp7/QmlgKVLMru2O86WDhLuO5kiYmz3F8b03d7e22IA/lQ5d+9naZ9ZqWkY2YinYStUtyyv56Lm6lw972VaN/P2yJvThBabIDO1xUS54MI+q7ge0HkGl02Jt8kHSzMbjZPG3tpcS2gSSEBuUGKXVH+Tw1uWpjmsojrs7z87VzQcen/ixTSm3O5e5wYE56PgfSQuNRnKSed3G8OR26L8rbBsL89mczcUw74pfF7NFJwOPHK5+6wrHOQ5c</vt:lpwstr>
  </property>
  <property fmtid="{D5CDD505-2E9C-101B-9397-08002B2CF9AE}" pid="74" name="x1ye=73">
    <vt:lpwstr>Ar6dNLEIbiJekbifxTN+TCYCvt6L5y1utygENQmWWwHHfkb1k9Q7J5f2cqlgCvJYEtnvkMPbJN+dkV9FMpioHxHClTr57vYZOLI7LlhFHx/jGjAZZ81Lc+MPpcJeusO7vqQdmhXNGY43Ry7XEZUlbF0LH/VsrLDaKGqiQq6+iikXGA2pltt6GHlqFQwrDwBhQOlceBuxJ/O0lga+7u2HkfpNXJzGU6ZAzI5q+CDex0D6x/jwDpfKLYsyzdfsk7n</vt:lpwstr>
  </property>
  <property fmtid="{D5CDD505-2E9C-101B-9397-08002B2CF9AE}" pid="75" name="x1ye=74">
    <vt:lpwstr>enkQ6pi0RwBktAzQycNAdRC5QvMzTBz9uw9qMFwCTc7yktllFRe3KVuUm48FynJEwuLS1f+MZMH9axAdurFsSbGPul4t2h7Y7e273PBOVVZI9Pj6q9+2f83p80ZJg8l4bXXUS+qtfdMUpnYIoPEgrRdxQUDshMSjcilOq00TfmVZBkyJ7XtYDLr+toOWUWfvEU8Aj4Y+kh0wgPxTfIiqU7cdyobpSaspXnJDYSZIhWlDdGiwkBXFVifTyAa9q6F</vt:lpwstr>
  </property>
  <property fmtid="{D5CDD505-2E9C-101B-9397-08002B2CF9AE}" pid="76" name="x1ye=75">
    <vt:lpwstr>gv4JvP2K1Zz7C11iF3pJsD5I3xoLQFuoXsI3WJfOwWQ8Kse5w7ok6AHFTwegyRhhSiyaagEQVSWb4peb1STAlh+c0J9omMY6U0/PY2pcL0FHd8o/e6Q8jJVHviSh2va0iH2KeJwCN+f1V/yw9g4tT9FTnPeYIHw4gE9ZtiD2+l8hDFQR8V679TNPSo8bnKzY21eIRif/dnTs2YOUKF4x/5J6VqSok8XGAqyAoObbcQmIwLae7xbsS7QGfBgTZTe</vt:lpwstr>
  </property>
  <property fmtid="{D5CDD505-2E9C-101B-9397-08002B2CF9AE}" pid="77" name="x1ye=76">
    <vt:lpwstr>n2MioY88EkgHnOGNtOG+kXqRmOVnZGLvasws/ZbDzF98x0giuKhAkO2gYbegHPiHg26VVVOt3j44AbGPO9cluFIHjG0va0ThBhXEbwj5mPZLK6Dmu1DxK7w5HqUH9Ctet+qVt+d8Xl/+NOga8SnFXMiDo+XZDBj2uqOeJTMDEzFPWWdAsxk65G+UBAhc+vYUCzgEhTQ859bfJWkxf2U7z9itSPRCbmCfCZFRHXtgM9u5BA8qZ4wSuHME0SneeKE</vt:lpwstr>
  </property>
  <property fmtid="{D5CDD505-2E9C-101B-9397-08002B2CF9AE}" pid="78" name="x1ye=77">
    <vt:lpwstr>fMltQRBTcA3b061yv6mlz0H9U/VzSo2t3+Co/aAuF822uYgCh1Kl7p8SDXrxvYE1NMAMLGjjElxJ+erYIdX36He3aqlC9sVVZWzKgXFDKlVGrrQ9XBj1XHkN1RcXgngI/KBknFrLuyzGtPkxWDpepnlaMKAdLHGuVOp2dIZ5BN9lvTUDtmidM8MmWaxjaLJGccuzoM1h+PX2gFuYFjKLd62EzVvrps6O7fYhgPc/1KMDyUaFAEacSi1tVpTNiKC</vt:lpwstr>
  </property>
  <property fmtid="{D5CDD505-2E9C-101B-9397-08002B2CF9AE}" pid="79" name="x1ye=78">
    <vt:lpwstr>44SZWri2pluVHes6vaioNMRFuDo4r6jLRkUFdKFyfMsXBteyDvzzMSYMNFTtyhoE5gOfd3qWbkU8LRShnYO/9zjOOQjs2vIeIBa/ftuvBsNl92XV5S0vFWeYQmWkCxUjoYjjjGDS9teQIVl1oLDOGPvcorTwW6HpK+i0610zJww/STdZQgvPOAxzhHcqQ9IEJp0oCR9XbTHtzi441DjxzwYywqW/DBagsCUoPqB0PWQ7c2XcCOhse/gZgv41dm9</vt:lpwstr>
  </property>
  <property fmtid="{D5CDD505-2E9C-101B-9397-08002B2CF9AE}" pid="80" name="x1ye=79">
    <vt:lpwstr>dYArlYFMwJPW5effs3pvFyWrzl9xW+A087fj+3Z6nw3Qn/4VBPm8lKB7jeRl9PAzwejo1xoxw60bXuTv9q49hQyVFD2Hr3OgxIrEQkh5zoZuqU+UObHbReEjHvPmtLOAdd1mY5mVE8bGz4t25X9UL7nsZrV319pHT8bxdC2Gj2Eqi8ID+YmOQUFWMeSJTa+ZjCM4jrw6NmugDPzTsyXgz84L99X+6SJrmk9Oku+Ka32K2NWYd9InXr1jN7lDx7q</vt:lpwstr>
  </property>
  <property fmtid="{D5CDD505-2E9C-101B-9397-08002B2CF9AE}" pid="81" name="x1ye=8">
    <vt:lpwstr>afe33m5FLMbZfEQsP/M2JgPwLSKky+5hPCaFtHlFCvTWr8LPmQXpSKG1AhUPLEFmvqA5y+5LIgE/X9rA7XdUFZTPYvnRmgWzPtD5LlDXqRNsZmf/iPvHTlon/VXTaEW33MTjJK2KzyZgikyI9lZgbsV4cC5xGydgwXGtVLtjsVXreLGrMmzSIoxXeJZUDL/TIUyGRDV40fqY22u7oFf6ODMbekLQ4jqDE/JbMjI+LvAv0CBsw+vfxuZCiiGpWMC</vt:lpwstr>
  </property>
  <property fmtid="{D5CDD505-2E9C-101B-9397-08002B2CF9AE}" pid="82" name="x1ye=80">
    <vt:lpwstr>YjbFGlNzSsgFiBFnrM8L/YqxvFNHHH8RR5R/368Lyi5oNQyOfR1HS7xCI2Birchv/zvSlG+WugPYvNYuVkk4Xn2eugd5dzwb331sfcK5vIl3dqy6j1KjL6ClVxYIxBX5XAp+5/gLqLBAg2MSaCBOjeVzE6lfgcFMnru/LvtQbvoHVAog8HtAPZg9nVUnD/W9vaZqMopznS4sCZAZyJn5Oc7JvGAaxQGDyhI0UbgqQ/GuEJ1W1CgSyknzlI6rX99</vt:lpwstr>
  </property>
  <property fmtid="{D5CDD505-2E9C-101B-9397-08002B2CF9AE}" pid="83" name="x1ye=81">
    <vt:lpwstr>2kQW/dGi0Zluh3EbBh+lukEWRsXunIZURBCRZVZqGreEJRsdVroKVgxV8cK650n6pQMqJvC+H6txQTuuZwx9+uH697udmtcWl7shvHTi1Gi/EHmnwbjaRoElAYOSjYWN3jb+mv/1Xs7c8ZoIsO2/nDE6d8wynWpCoECzdfnNnDLFoDL8DrjOIYqVwqSq1XF5gnzH+89DtJ25jzzgLayugcTa0Wc/YY5s861WJNOvGkkcA4dRNRxvgUS2/fAYpQi</vt:lpwstr>
  </property>
  <property fmtid="{D5CDD505-2E9C-101B-9397-08002B2CF9AE}" pid="84" name="x1ye=82">
    <vt:lpwstr>5BaaUw27dju+kKS7FHfMgeXqJ4mr2uwiz6CCSq4YFu9/NOrHPcgyav5I5DYea1aJW0kbY5ibQyIGGQazbP/QgrwBW4D1QBImSJxue06e+slzcbYNLKu/w3LhOoc7li1TyeB7dkggwEbxBf6zHoGx1PiqUx2XSvI8GKtWfHT2BMatRzTwqtWT8pdSu9YQzG0GrKlgHfvBsrNUc9UDaEVy3I333tLvp24+ZXwslOqa8ygz3SoeEcoJqnQxFg3SeVW</vt:lpwstr>
  </property>
  <property fmtid="{D5CDD505-2E9C-101B-9397-08002B2CF9AE}" pid="85" name="x1ye=83">
    <vt:lpwstr>xGmqklueWcCLqDoCJ4alhJ4RUhzMSAu/Vfwq5xCiIIufM7d3q/Npctnoj3iwo6r/mCPjGttzzHZigvBEZEy9yFd8iG1bobdL+/kQfCTz0HAWA7sYE8ti2nprMBSbifrffUxW78/5y36deaqut49fk8Jqn8E0gi4/I3ZKPqqBOd/vAxwvykNPZ5qUdK3SjSCeqQON095PiANNpeXCbKnbjvHImIXU2kYbbFHXwlrsf0bZL25k3QL7dGJmC+WMTmo</vt:lpwstr>
  </property>
  <property fmtid="{D5CDD505-2E9C-101B-9397-08002B2CF9AE}" pid="86" name="x1ye=84">
    <vt:lpwstr>vClYezPCGqzPrFuzI0nHHA8AIFXxQWKoXglM8HBD1gvZR1Y8H9z98aikVvf/7lhGjaLAU5p3VkEr8hICKPaXzvOpXoPSnci+L1dxcndXb7L+M7igLHK1jau7DwIOopczeGtXIGctOel9Yc01Casob/wdP5gKcvjeILcKLtsxOIjtwDh52yHXjzwEUKykuzHGMLmURx+qCRJ4z/N2bAqR7QlFJM9TImhbeKGnvel+IRYc1pE7mYmSqA1fFVNe3Ou</vt:lpwstr>
  </property>
  <property fmtid="{D5CDD505-2E9C-101B-9397-08002B2CF9AE}" pid="87" name="x1ye=85">
    <vt:lpwstr>8xQTepjWCm5ndPiEKQrDRJWQMMlXu250oWHzNtONGdAGKUhWUS5NtEVvY1oPKdyXm3txxTgdfy7sLQwuckbG8BETPNds2twy3Xa5GWS9ZVckigawTT1uIQI2f1GTa+4MKptpdDfc1aUATqVjdBOi7fZqFCQ5YyYRljuQDwoXKN5fJIkk/f8ORVOR3ymUDJaxB0/eEpNAy/6W1z4+/GpEB610Tok8UGIaermfST/UjxkhBxIdKCRD8aor6VCij5u</vt:lpwstr>
  </property>
  <property fmtid="{D5CDD505-2E9C-101B-9397-08002B2CF9AE}" pid="88" name="x1ye=86">
    <vt:lpwstr>T2hNollIRZpm3mJeVvrbMzEtgBFsYNGMGYptTViM0LRJSQD3IH2Xp6qY1oZrDq10rKuhG1OYEf5DBEq85AxWYQj4MynGQBSwmiCuuNZNOd6Kp10CdUzJkazv1SuUG/FjcJK5MQk++7NVZIV0E7wD53E/YpPQA/3hl0ElGu1EW/2+CbgUx0B7yhAlKMQKRCw+WAP4okcyMgciodYhiVWnvENTdvyHRjoEi/7rKLsO3f02DeF8wM7gVZFzwddbAas</vt:lpwstr>
  </property>
  <property fmtid="{D5CDD505-2E9C-101B-9397-08002B2CF9AE}" pid="89" name="x1ye=87">
    <vt:lpwstr>K2On1iFv/VoJdtHX9mbzHep7LqnMTuX1FM56Q9yFwCC0CTVhyVUEIWhPFw611MGB7FjBKFawk7xFxiqXwAK7FbFT8JBTYJ8OvQv/XoCELIo5zKcN3taXmWSTu1+SOtvEATRxvkKbDgptpDILMVZ4YH6ocz2cBwh1DcMVcFcoh7TCDBIeIWFPqKUOdoHKGgNE5nJkkGiiPR7DiW3KwdwuVC9GGArW+lP8ly+AKRQAJxaM0acj0Gjz6rASJv8D36G</vt:lpwstr>
  </property>
  <property fmtid="{D5CDD505-2E9C-101B-9397-08002B2CF9AE}" pid="90" name="x1ye=88">
    <vt:lpwstr>4R2n0OxrAR9W9C3oeOHj2suDc/DZThzpblNOOBdwQbqm+8Q/ECdm4tPdYbe18jrY55rHAmcDslgxcl1s+LVa+GsSzXwgo/S0tV2xMLjfPbSB1WZ/9FNqBiWa0553kCthbSVIzrPwTGKDX+uMc7XRlbB+vSFC/vC8O78aWw7u77rQFllg5S01l3/3lRrRAlzmC74fVvaixEA5xxuaoDrPLNhd+Vtb0ngdYRudjQMC4/eSxDS6pgNrpYz+4hqU27/</vt:lpwstr>
  </property>
  <property fmtid="{D5CDD505-2E9C-101B-9397-08002B2CF9AE}" pid="91" name="x1ye=89">
    <vt:lpwstr>tHK51uMS50cUt2YiS+QqDsxlfPw2JznVQOjEH+DhpkiUiwoZucYYcQFqUVzohv1L3Qzl9CJgbvKl7UURAkU22EEho01CsY2Baee8gQAstR06hMshZrISq3+XdL2Nl95lqMOQMmPf7PEP/2kN6X6Kw/3I55S7jEV0/vQ7aYl96chv9BeyNpDJ7EzpN+oify3TekEoVFCM7ko8yxkqhbq2pPPhpzIB8Cv5ax2lKcsm737c6Bw/Gbt5BqXYxPue9Dw</vt:lpwstr>
  </property>
  <property fmtid="{D5CDD505-2E9C-101B-9397-08002B2CF9AE}" pid="92" name="x1ye=9">
    <vt:lpwstr>/8oFEs9vLHIkmNEHiVoiRiWu1KUP71sphpSMNaZwtMKDrxtrqajX/Vs0X1GvcDCBkUu8MXGj9otJ68J6Maxab4aYn6adRlznlblZVgZivyzXNrK30TKRwdQ/+BK2P1RD2PjWBRIoFhjF4pXCyRuj3aEQV+CbymdrHz4n+u7BopPVCaQHxmAzq99S33uupYdUXbHQPPwr7FP5+raWFQg452xqThthRPS9XwNvI06yjWXi/N0IxWTUijLAvYD6/G2</vt:lpwstr>
  </property>
  <property fmtid="{D5CDD505-2E9C-101B-9397-08002B2CF9AE}" pid="93" name="x1ye=90">
    <vt:lpwstr>HnlmtwnkZ9aS/LBqR36Wuz22HKa0vh1jwfdQ79i/imITljpk2vcdqlUehSe5PBrSfU68/qQKJjh4sBUL4EYUd0ZCwyZ+VlSHHa8bDddrW11oNEG0WaxqddZ9PhYdM5R4rNfVjk5MLtPlpfxQKk1oCo9uSJZ6La5sBQpN0sIKxc94cTS8Q2ml7UyAdnvvFi8MtHrQHZmZlS0H5QJ/khE5uwl/gZy+jONqqUUH2wHsfRdGlkoJR07Ka03LD738eEE</vt:lpwstr>
  </property>
  <property fmtid="{D5CDD505-2E9C-101B-9397-08002B2CF9AE}" pid="94" name="x1ye=91">
    <vt:lpwstr>vuTfJzVgC/+POrr37//B+ievbhZAAA=</vt:lpwstr>
  </property>
</Properties>
</file>